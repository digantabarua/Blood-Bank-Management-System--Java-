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4615" w14:textId="57786CFE" w:rsidR="00CA3DC3" w:rsidRDefault="00F71FD8">
      <w:pPr>
        <w:spacing w:before="15"/>
      </w:pPr>
      <w:bookmarkStart w:id="0" w:name="_Hlk28079091"/>
      <w:bookmarkStart w:id="1" w:name="_GoBack"/>
      <w:r>
        <w:pict w14:anchorId="18645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8pt;height:560.4pt">
            <v:imagedata r:id="rId5" o:title=""/>
          </v:shape>
        </w:pict>
      </w:r>
      <w:bookmarkEnd w:id="0"/>
      <w:bookmarkEnd w:id="1"/>
    </w:p>
    <w:sectPr w:rsidR="00CA3DC3">
      <w:type w:val="continuous"/>
      <w:pgSz w:w="15060" w:h="11920" w:orient="landscape"/>
      <w:pgMar w:top="-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6259"/>
    <w:multiLevelType w:val="multilevel"/>
    <w:tmpl w:val="68E469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C3"/>
    <w:rsid w:val="005977AE"/>
    <w:rsid w:val="00CA3DC3"/>
    <w:rsid w:val="00F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C0A2"/>
  <w15:docId w15:val="{1036E1A0-E3F6-4DB6-A62B-E317D816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diganta barua</cp:lastModifiedBy>
  <cp:revision>3</cp:revision>
  <dcterms:created xsi:type="dcterms:W3CDTF">2019-12-24T05:19:00Z</dcterms:created>
  <dcterms:modified xsi:type="dcterms:W3CDTF">2019-12-24T06:57:00Z</dcterms:modified>
</cp:coreProperties>
</file>